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7669AB" w14:textId="77777777" w:rsidR="002E6027" w:rsidRPr="00715B35" w:rsidRDefault="002E6027" w:rsidP="002E6027">
      <w:pPr>
        <w:spacing w:line="276" w:lineRule="auto"/>
        <w:ind w:right="7"/>
        <w:rPr>
          <w:b/>
          <w:sz w:val="28"/>
          <w:szCs w:val="28"/>
        </w:rPr>
      </w:pPr>
    </w:p>
    <w:p w14:paraId="4FC0B2E4" w14:textId="696CD7E3" w:rsidR="00BA4243" w:rsidRPr="00715B35" w:rsidRDefault="00CD7953" w:rsidP="002E6027">
      <w:pPr>
        <w:tabs>
          <w:tab w:val="right" w:pos="9498"/>
        </w:tabs>
        <w:spacing w:line="276" w:lineRule="auto"/>
        <w:ind w:right="7"/>
        <w:rPr>
          <w:b/>
          <w:sz w:val="28"/>
        </w:rPr>
      </w:pPr>
      <w:r>
        <w:rPr>
          <w:b/>
          <w:sz w:val="28"/>
        </w:rPr>
        <w:t>Polinom számológép</w:t>
      </w:r>
      <w:r w:rsidR="005F4E55" w:rsidRPr="00715B35">
        <w:rPr>
          <w:b/>
          <w:sz w:val="28"/>
        </w:rPr>
        <w:tab/>
      </w:r>
    </w:p>
    <w:p w14:paraId="2E9BB2B7" w14:textId="77777777" w:rsidR="008F7CC4" w:rsidRPr="00715B35" w:rsidRDefault="008F7CC4" w:rsidP="002E6027">
      <w:pPr>
        <w:spacing w:line="276" w:lineRule="auto"/>
      </w:pPr>
    </w:p>
    <w:p w14:paraId="0093673B" w14:textId="2A7195F6" w:rsidR="007A6B32" w:rsidRDefault="007A6B32" w:rsidP="007A6B32">
      <w:pPr>
        <w:spacing w:line="276" w:lineRule="auto"/>
      </w:pPr>
      <w:r>
        <w:t xml:space="preserve">Készítsünk el egy számológépet, amely polinomokra vonatkozó műveleteket végez el. A polinomoknak csak az együtthatói adottak. </w:t>
      </w:r>
      <w:r w:rsidR="003A62E1">
        <w:t xml:space="preserve">Minden polinomot külön tömbbe mentünk. </w:t>
      </w:r>
      <w:r>
        <w:t>A műveletek a következőek legyenek:</w:t>
      </w:r>
    </w:p>
    <w:p w14:paraId="2B12C843" w14:textId="78928742" w:rsidR="007A6B32" w:rsidRPr="003A62E1" w:rsidRDefault="007A6B32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3A62E1">
        <w:rPr>
          <w:rFonts w:ascii="Times New Roman" w:hAnsi="Times New Roman"/>
        </w:rPr>
        <w:t>K</w:t>
      </w:r>
      <w:r w:rsidRPr="003A62E1">
        <w:rPr>
          <w:rFonts w:ascii="Times New Roman" w:hAnsi="Times New Roman"/>
          <w:lang w:val="hu-HU"/>
        </w:rPr>
        <w:t>ét polinom összeadása</w:t>
      </w:r>
    </w:p>
    <w:p w14:paraId="75FDF461" w14:textId="514322A1" w:rsidR="007A6B32" w:rsidRPr="003A62E1" w:rsidRDefault="007A6B32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3A62E1">
        <w:rPr>
          <w:rFonts w:ascii="Times New Roman" w:hAnsi="Times New Roman"/>
        </w:rPr>
        <w:t>K</w:t>
      </w:r>
      <w:r w:rsidRPr="003A62E1">
        <w:rPr>
          <w:rFonts w:ascii="Times New Roman" w:hAnsi="Times New Roman"/>
          <w:lang w:val="hu-HU"/>
        </w:rPr>
        <w:t>ét polinom kivonása</w:t>
      </w:r>
    </w:p>
    <w:p w14:paraId="0F84C8FD" w14:textId="2A526E8D" w:rsidR="007A6B32" w:rsidRPr="003A62E1" w:rsidRDefault="007A6B32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3A62E1">
        <w:rPr>
          <w:rFonts w:ascii="Times New Roman" w:hAnsi="Times New Roman"/>
        </w:rPr>
        <w:t>K</w:t>
      </w:r>
      <w:r w:rsidRPr="003A62E1">
        <w:rPr>
          <w:rFonts w:ascii="Times New Roman" w:hAnsi="Times New Roman"/>
          <w:lang w:val="hu-HU"/>
        </w:rPr>
        <w:t>ét polinom szorzása</w:t>
      </w:r>
    </w:p>
    <w:p w14:paraId="3767D75D" w14:textId="308661FE" w:rsidR="007A6B32" w:rsidRPr="003A62E1" w:rsidRDefault="007A6B32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3A62E1">
        <w:rPr>
          <w:rFonts w:ascii="Times New Roman" w:hAnsi="Times New Roman"/>
          <w:lang w:val="hu-HU"/>
        </w:rPr>
        <w:t>Egy polinom gyökeinek a keresése</w:t>
      </w:r>
    </w:p>
    <w:p w14:paraId="2E6A2C49" w14:textId="37EAF84E" w:rsidR="007A6B32" w:rsidRPr="00717228" w:rsidRDefault="007A6B32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3A62E1">
        <w:rPr>
          <w:rFonts w:ascii="Times New Roman" w:hAnsi="Times New Roman"/>
          <w:lang w:val="hu-HU"/>
        </w:rPr>
        <w:t>Polinom egyenlet megoldása, adott X értékre</w:t>
      </w:r>
    </w:p>
    <w:p w14:paraId="4C448A33" w14:textId="2CC52EEA" w:rsidR="00717228" w:rsidRPr="00924B3B" w:rsidRDefault="00717228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lang w:val="hu-HU"/>
        </w:rPr>
        <w:t>Jelenlegi polinomok kiiratása</w:t>
      </w:r>
      <w:r w:rsidR="00924B3B">
        <w:rPr>
          <w:rFonts w:ascii="Times New Roman" w:hAnsi="Times New Roman"/>
          <w:lang w:val="hu-HU"/>
        </w:rPr>
        <w:t xml:space="preserve"> (1. ábrázolás)</w:t>
      </w:r>
    </w:p>
    <w:p w14:paraId="23A592D6" w14:textId="6B0E9E3D" w:rsidR="00924B3B" w:rsidRPr="00924B3B" w:rsidRDefault="00924B3B" w:rsidP="00924B3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lang w:val="hu-HU"/>
        </w:rPr>
        <w:t>Jelenlegi polinomok kiiratása (2. ábrázolás)</w:t>
      </w:r>
    </w:p>
    <w:p w14:paraId="043A042C" w14:textId="725FAD13" w:rsidR="003A62E1" w:rsidRPr="003A62E1" w:rsidRDefault="003A62E1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3A62E1">
        <w:rPr>
          <w:rFonts w:ascii="Times New Roman" w:hAnsi="Times New Roman"/>
          <w:lang w:val="hu-HU"/>
        </w:rPr>
        <w:t>Új polinom hozzáadása a tömbhöz</w:t>
      </w:r>
    </w:p>
    <w:p w14:paraId="5A73F761" w14:textId="2D2F848A" w:rsidR="003A62E1" w:rsidRPr="00717228" w:rsidRDefault="003A62E1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 w:rsidRPr="003A62E1">
        <w:rPr>
          <w:rFonts w:ascii="Times New Roman" w:hAnsi="Times New Roman"/>
          <w:lang w:val="hu-HU"/>
        </w:rPr>
        <w:t>Egy polinom törlése a tömbből</w:t>
      </w:r>
    </w:p>
    <w:p w14:paraId="12FC7F92" w14:textId="1E76E55F" w:rsidR="00717228" w:rsidRPr="003A62E1" w:rsidRDefault="00717228" w:rsidP="007A6B3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lang w:val="hu-HU"/>
        </w:rPr>
        <w:t>Leállás</w:t>
      </w:r>
    </w:p>
    <w:p w14:paraId="09124A2D" w14:textId="77777777" w:rsidR="003A62E1" w:rsidRDefault="003A62E1" w:rsidP="007A6B32">
      <w:pPr>
        <w:spacing w:line="276" w:lineRule="auto"/>
      </w:pPr>
    </w:p>
    <w:p w14:paraId="6CE47625" w14:textId="181FC20B" w:rsidR="007A6B32" w:rsidRDefault="007A6B32" w:rsidP="007A6B32">
      <w:pPr>
        <w:spacing w:line="276" w:lineRule="auto"/>
      </w:pPr>
      <w:r>
        <w:t xml:space="preserve">A polinomok beolvasása után, kérdezzük meg a felhasználótól, hogy milyen műveletet szeretne elvégezni. </w:t>
      </w:r>
      <w:r w:rsidR="003A62E1">
        <w:t>A műveletek addig hajthatóak végre, amíg a felhasználó úgy dönt, hogy ki szeretne lépni. A program írjon ki minél több magyarázatot, hogy a felhasználó tudja azt, hogy éppen mit kell begépeljen.</w:t>
      </w:r>
    </w:p>
    <w:p w14:paraId="489E54DE" w14:textId="5A3168BC" w:rsidR="003A62E1" w:rsidRDefault="003A62E1" w:rsidP="007A6B32">
      <w:pPr>
        <w:spacing w:line="276" w:lineRule="auto"/>
      </w:pPr>
      <w:r>
        <w:t>Miután elvégeztünk egy műveletet, kérdezzük meg a felhasználótól, ha a kapott polinomot el szeretné</w:t>
      </w:r>
      <w:r>
        <w:rPr>
          <w:lang w:val="en-US"/>
        </w:rPr>
        <w:t>-e</w:t>
      </w:r>
      <w:r>
        <w:t xml:space="preserve"> menteni</w:t>
      </w:r>
      <w:r w:rsidR="001218F0">
        <w:t xml:space="preserve">, hogy utána esetleg dolgozhasson tovább azzal az </w:t>
      </w:r>
      <w:r w:rsidR="00B20E20">
        <w:t>eredménnyel</w:t>
      </w:r>
      <w:r w:rsidR="001218F0">
        <w:t>.</w:t>
      </w:r>
    </w:p>
    <w:p w14:paraId="0E095C1F" w14:textId="77777777" w:rsidR="005E3CBA" w:rsidRPr="00715B35" w:rsidRDefault="005E3CBA" w:rsidP="002E6027">
      <w:pPr>
        <w:spacing w:line="276" w:lineRule="auto"/>
        <w:rPr>
          <w:b/>
          <w:bCs/>
        </w:rPr>
      </w:pPr>
    </w:p>
    <w:p w14:paraId="456AC048" w14:textId="77777777" w:rsidR="00005626" w:rsidRPr="00715B35" w:rsidRDefault="00005626" w:rsidP="002E6027">
      <w:pPr>
        <w:spacing w:line="276" w:lineRule="auto"/>
        <w:rPr>
          <w:b/>
          <w:bCs/>
        </w:rPr>
      </w:pPr>
      <w:r w:rsidRPr="00715B35">
        <w:rPr>
          <w:b/>
          <w:bCs/>
        </w:rPr>
        <w:t>Bemenet</w:t>
      </w:r>
    </w:p>
    <w:p w14:paraId="32584707" w14:textId="7A916C0C" w:rsidR="005E3CBA" w:rsidRPr="005E3CBA" w:rsidRDefault="005E3CBA" w:rsidP="002E6027">
      <w:pPr>
        <w:pStyle w:val="ListParagraph"/>
        <w:spacing w:before="0" w:line="276" w:lineRule="auto"/>
        <w:ind w:left="0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 xml:space="preserve">A bemenet első sorában </w:t>
      </w:r>
      <w:r w:rsidRPr="005E3CBA">
        <w:rPr>
          <w:rFonts w:ascii="Times New Roman" w:hAnsi="Times New Roman"/>
          <w:b/>
          <w:bCs/>
          <w:i/>
          <w:iCs/>
          <w:sz w:val="24"/>
          <w:szCs w:val="24"/>
          <w:lang w:val="hu-HU"/>
        </w:rPr>
        <w:t>N</w:t>
      </w:r>
      <w:r>
        <w:rPr>
          <w:rFonts w:ascii="Times New Roman" w:hAnsi="Times New Roman"/>
          <w:b/>
          <w:bCs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érték van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. </w:t>
      </w:r>
      <w:r w:rsidR="00A5475C">
        <w:rPr>
          <w:rFonts w:ascii="Times New Roman" w:hAnsi="Times New Roman"/>
          <w:sz w:val="24"/>
          <w:szCs w:val="24"/>
          <w:lang w:val="hu-HU"/>
        </w:rPr>
        <w:t>A következő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hu-HU"/>
        </w:rPr>
        <w:t xml:space="preserve">N </w:t>
      </w:r>
      <w:r w:rsidR="00A5475C">
        <w:rPr>
          <w:rFonts w:ascii="Times New Roman" w:hAnsi="Times New Roman"/>
          <w:sz w:val="24"/>
          <w:szCs w:val="24"/>
          <w:lang w:val="hu-HU"/>
        </w:rPr>
        <w:t>sor mindenikében</w:t>
      </w:r>
      <w:r w:rsidR="00ED2964" w:rsidRPr="00715B35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>az együttható</w:t>
      </w:r>
      <w:r w:rsidR="00A5475C">
        <w:rPr>
          <w:rFonts w:ascii="Times New Roman" w:hAnsi="Times New Roman"/>
          <w:sz w:val="24"/>
          <w:szCs w:val="24"/>
          <w:lang w:val="hu-HU"/>
        </w:rPr>
        <w:t>k</w:t>
      </w:r>
      <w:r>
        <w:rPr>
          <w:rFonts w:ascii="Times New Roman" w:hAnsi="Times New Roman"/>
          <w:sz w:val="24"/>
          <w:szCs w:val="24"/>
          <w:lang w:val="hu-HU"/>
        </w:rPr>
        <w:t xml:space="preserve"> értékei</w:t>
      </w:r>
      <w:r w:rsidR="00A5475C">
        <w:rPr>
          <w:rFonts w:ascii="Times New Roman" w:hAnsi="Times New Roman"/>
          <w:sz w:val="24"/>
          <w:szCs w:val="24"/>
          <w:lang w:val="hu-HU"/>
        </w:rPr>
        <w:t xml:space="preserve"> található</w:t>
      </w:r>
      <w:r>
        <w:rPr>
          <w:rFonts w:ascii="Times New Roman" w:hAnsi="Times New Roman"/>
          <w:sz w:val="24"/>
          <w:szCs w:val="24"/>
          <w:lang w:val="hu-HU"/>
        </w:rPr>
        <w:t>ak. (pl. 1 0 4 12 azt jelenti, hogy 1, 4x</w:t>
      </w:r>
      <w:r>
        <w:rPr>
          <w:rFonts w:ascii="Times New Roman" w:hAnsi="Times New Roman"/>
          <w:sz w:val="24"/>
          <w:szCs w:val="24"/>
        </w:rPr>
        <w:t xml:space="preserve">^2, 12x^3). </w:t>
      </w:r>
      <w:r w:rsidRPr="005E3CBA">
        <w:rPr>
          <w:rFonts w:ascii="Times New Roman" w:hAnsi="Times New Roman"/>
          <w:sz w:val="24"/>
          <w:szCs w:val="24"/>
          <w:lang w:val="hu-HU"/>
        </w:rPr>
        <w:t>Ezut</w:t>
      </w:r>
      <w:r>
        <w:rPr>
          <w:rFonts w:ascii="Times New Roman" w:hAnsi="Times New Roman"/>
          <w:sz w:val="24"/>
          <w:szCs w:val="24"/>
          <w:lang w:val="hu-HU"/>
        </w:rPr>
        <w:t>án olvassuk be, hogy melyik műveletet szeretnénk végrehajtani</w:t>
      </w:r>
      <w:r w:rsidR="00717228">
        <w:rPr>
          <w:rFonts w:ascii="Times New Roman" w:hAnsi="Times New Roman"/>
          <w:sz w:val="24"/>
          <w:szCs w:val="24"/>
          <w:lang w:val="hu-HU"/>
        </w:rPr>
        <w:t>, és melyik polinomokon.</w:t>
      </w:r>
      <w:r>
        <w:rPr>
          <w:rFonts w:ascii="Times New Roman" w:hAnsi="Times New Roman"/>
          <w:sz w:val="24"/>
          <w:szCs w:val="24"/>
          <w:lang w:val="hu-HU"/>
        </w:rPr>
        <w:t xml:space="preserve"> A bemenet csak akkor áll le, ha a felhasználó léállítani szeretné a programot.</w:t>
      </w:r>
    </w:p>
    <w:p w14:paraId="04CE47D9" w14:textId="77777777" w:rsidR="008F7CC4" w:rsidRPr="00715B35" w:rsidRDefault="008F7CC4" w:rsidP="002E6027">
      <w:pPr>
        <w:spacing w:line="276" w:lineRule="auto"/>
        <w:rPr>
          <w:b/>
          <w:bCs/>
        </w:rPr>
      </w:pPr>
    </w:p>
    <w:p w14:paraId="1C5904AE" w14:textId="7EEA49A9" w:rsidR="008F7CC4" w:rsidRDefault="00005626" w:rsidP="002E6027">
      <w:pPr>
        <w:spacing w:line="276" w:lineRule="auto"/>
        <w:rPr>
          <w:b/>
          <w:bCs/>
        </w:rPr>
      </w:pPr>
      <w:r w:rsidRPr="00715B35">
        <w:rPr>
          <w:b/>
          <w:bCs/>
        </w:rPr>
        <w:t>Kimenet</w:t>
      </w:r>
    </w:p>
    <w:p w14:paraId="1B5D3FE1" w14:textId="13F77AC0" w:rsidR="008F7CC4" w:rsidRDefault="00717228" w:rsidP="002E6027">
      <w:pPr>
        <w:spacing w:line="276" w:lineRule="auto"/>
      </w:pPr>
      <w:r>
        <w:t>A kimenetre az utasításokat, illetve az eredményeket írassuk ki.</w:t>
      </w:r>
    </w:p>
    <w:p w14:paraId="182CE3A8" w14:textId="0D265796" w:rsidR="001923A0" w:rsidRDefault="001923A0" w:rsidP="002E6027">
      <w:pPr>
        <w:spacing w:line="276" w:lineRule="auto"/>
      </w:pPr>
    </w:p>
    <w:p w14:paraId="303E26D3" w14:textId="77777777" w:rsidR="001923A0" w:rsidRDefault="001923A0" w:rsidP="001923A0">
      <w:pPr>
        <w:spacing w:line="276" w:lineRule="auto"/>
        <w:rPr>
          <w:b/>
          <w:bCs/>
          <w:sz w:val="28"/>
          <w:szCs w:val="28"/>
        </w:rPr>
      </w:pPr>
      <w:r w:rsidRPr="00715B35">
        <w:rPr>
          <w:b/>
        </w:rPr>
        <w:t>Megszorítások és pontosítások</w:t>
      </w:r>
      <w:r>
        <w:rPr>
          <w:b/>
          <w:bCs/>
          <w:sz w:val="28"/>
          <w:szCs w:val="28"/>
        </w:rPr>
        <w:t xml:space="preserve"> </w:t>
      </w:r>
    </w:p>
    <w:p w14:paraId="3887A350" w14:textId="72919834" w:rsidR="001923A0" w:rsidRPr="001923A0" w:rsidRDefault="001923A0" w:rsidP="001923A0">
      <w:pPr>
        <w:pStyle w:val="ListParagraph"/>
        <w:numPr>
          <w:ilvl w:val="0"/>
          <w:numId w:val="10"/>
        </w:numPr>
        <w:spacing w:before="120" w:line="276" w:lineRule="auto"/>
        <w:ind w:left="714" w:hanging="357"/>
        <w:rPr>
          <w:rFonts w:ascii="Times New Roman" w:hAnsi="Times New Roman"/>
          <w:b/>
          <w:bCs/>
          <w:sz w:val="24"/>
          <w:szCs w:val="24"/>
        </w:rPr>
      </w:pPr>
      <w:r w:rsidRPr="001923A0">
        <w:rPr>
          <w:rFonts w:ascii="Times New Roman" w:hAnsi="Times New Roman"/>
          <w:sz w:val="24"/>
          <w:szCs w:val="24"/>
        </w:rPr>
        <w:t>0 ≤ N ≤ 100 000</w:t>
      </w:r>
    </w:p>
    <w:p w14:paraId="52A780E1" w14:textId="5412049D" w:rsidR="001923A0" w:rsidRPr="001923A0" w:rsidRDefault="001923A0" w:rsidP="001923A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1923A0">
        <w:rPr>
          <w:rFonts w:ascii="Times New Roman" w:hAnsi="Times New Roman"/>
          <w:sz w:val="24"/>
          <w:szCs w:val="24"/>
        </w:rPr>
        <w:t xml:space="preserve">az </w:t>
      </w:r>
      <w:r w:rsidRPr="001923A0">
        <w:rPr>
          <w:rFonts w:ascii="Times New Roman" w:hAnsi="Times New Roman"/>
          <w:i/>
          <w:iCs/>
          <w:sz w:val="24"/>
          <w:szCs w:val="24"/>
          <w:lang w:val="hu-HU"/>
        </w:rPr>
        <w:t>együtthatók</w:t>
      </w:r>
      <w:r w:rsidRPr="001923A0">
        <w:rPr>
          <w:rFonts w:ascii="Times New Roman" w:hAnsi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/>
          <w:sz w:val="24"/>
          <w:szCs w:val="24"/>
          <w:lang w:val="hu-HU"/>
        </w:rPr>
        <w:t xml:space="preserve">és </w:t>
      </w:r>
      <w:r>
        <w:rPr>
          <w:rFonts w:ascii="Times New Roman" w:hAnsi="Times New Roman"/>
          <w:i/>
          <w:iCs/>
          <w:sz w:val="24"/>
          <w:szCs w:val="24"/>
          <w:lang w:val="hu-HU"/>
        </w:rPr>
        <w:t xml:space="preserve">x </w:t>
      </w:r>
      <w:r w:rsidRPr="001923A0">
        <w:rPr>
          <w:rFonts w:ascii="Times New Roman" w:hAnsi="Times New Roman"/>
          <w:sz w:val="24"/>
          <w:szCs w:val="24"/>
          <w:lang w:val="hu-HU"/>
        </w:rPr>
        <w:t>double típusúak</w:t>
      </w:r>
    </w:p>
    <w:p w14:paraId="53772C9C" w14:textId="77777777" w:rsidR="00B20E20" w:rsidRPr="00715B35" w:rsidRDefault="00B20E20" w:rsidP="002E6027">
      <w:pPr>
        <w:spacing w:line="276" w:lineRule="auto"/>
      </w:pPr>
    </w:p>
    <w:p w14:paraId="63685E9F" w14:textId="77777777" w:rsidR="008F7CC4" w:rsidRPr="00715B35" w:rsidRDefault="00005626" w:rsidP="002E6027">
      <w:pPr>
        <w:spacing w:line="276" w:lineRule="auto"/>
        <w:rPr>
          <w:b/>
          <w:bCs/>
          <w:sz w:val="28"/>
          <w:szCs w:val="28"/>
        </w:rPr>
      </w:pPr>
      <w:r w:rsidRPr="00715B35">
        <w:rPr>
          <w:b/>
          <w:bCs/>
        </w:rPr>
        <w:t>Példa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64"/>
        <w:gridCol w:w="8029"/>
      </w:tblGrid>
      <w:tr w:rsidR="00717228" w:rsidRPr="00715B35" w14:paraId="75EC8868" w14:textId="77777777" w:rsidTr="00717228">
        <w:trPr>
          <w:trHeight w:val="143"/>
        </w:trPr>
        <w:tc>
          <w:tcPr>
            <w:tcW w:w="1464" w:type="dxa"/>
            <w:tcBorders>
              <w:bottom w:val="single" w:sz="4" w:space="0" w:color="auto"/>
            </w:tcBorders>
          </w:tcPr>
          <w:p w14:paraId="3602E955" w14:textId="049A9EEF" w:rsidR="00717228" w:rsidRPr="00182597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bemenet</w:t>
            </w:r>
          </w:p>
        </w:tc>
        <w:tc>
          <w:tcPr>
            <w:tcW w:w="8029" w:type="dxa"/>
          </w:tcPr>
          <w:p w14:paraId="28BE271D" w14:textId="689CC7D8" w:rsidR="00717228" w:rsidRPr="00182597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Kimenet</w:t>
            </w:r>
          </w:p>
        </w:tc>
      </w:tr>
      <w:tr w:rsidR="00717228" w:rsidRPr="00715B35" w14:paraId="018594C6" w14:textId="77777777" w:rsidTr="00717228">
        <w:tc>
          <w:tcPr>
            <w:tcW w:w="1464" w:type="dxa"/>
            <w:tcBorders>
              <w:top w:val="single" w:sz="4" w:space="0" w:color="auto"/>
            </w:tcBorders>
          </w:tcPr>
          <w:p w14:paraId="0E39FE70" w14:textId="26384119" w:rsidR="00717228" w:rsidRPr="00182597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3</w:t>
            </w:r>
          </w:p>
          <w:p w14:paraId="61E2BD84" w14:textId="1A789DFE" w:rsidR="00717228" w:rsidRPr="00182597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0</w:t>
            </w: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11</w:t>
            </w:r>
            <w:r w:rsidR="00B20E20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4</w:t>
            </w:r>
          </w:p>
          <w:p w14:paraId="528D5EF2" w14:textId="26007D63" w:rsidR="00717228" w:rsidRPr="00182597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2 6</w:t>
            </w: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1</w:t>
            </w:r>
          </w:p>
          <w:p w14:paraId="14805CA2" w14:textId="465ED60A" w:rsidR="00717228" w:rsidRPr="00182597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3</w:t>
            </w: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5</w:t>
            </w:r>
            <w:r w:rsidRPr="00182597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7</w:t>
            </w:r>
          </w:p>
          <w:p w14:paraId="1CF29311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39DA4D70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lastRenderedPageBreak/>
              <w:t>3</w:t>
            </w:r>
          </w:p>
          <w:p w14:paraId="56FD4AB5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E0A62C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2 3</w:t>
            </w:r>
          </w:p>
          <w:p w14:paraId="2B965516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F6BCAB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6E69DA" w14:textId="0990BD1D" w:rsidR="00924B3B" w:rsidRPr="00717228" w:rsidRDefault="00924B3B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</w:p>
        </w:tc>
        <w:tc>
          <w:tcPr>
            <w:tcW w:w="8029" w:type="dxa"/>
          </w:tcPr>
          <w:p w14:paraId="110383E2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1859A16B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2404C21B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79320C83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010B7379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Melyik műveletet szeretné elvégezni?</w:t>
            </w:r>
          </w:p>
          <w:p w14:paraId="61E4B1A2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60D49E31" w14:textId="07931C3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Adja meg a szorzand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ó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polinomok indexeit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(1-t</w:t>
            </w:r>
            <w:r w:rsidR="00D30A98">
              <w:rPr>
                <w:rFonts w:ascii="Courier New" w:hAnsi="Courier New" w:cs="Courier New"/>
                <w:sz w:val="20"/>
                <w:szCs w:val="20"/>
                <w:lang w:val="hu-HU"/>
              </w:rPr>
              <w:t>ő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l 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N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-ig)</w:t>
            </w: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:</w:t>
            </w:r>
          </w:p>
          <w:p w14:paraId="71332605" w14:textId="77777777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  <w:p w14:paraId="10B2CCD2" w14:textId="023965D3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Az eredm</w:t>
            </w:r>
            <w:r w:rsidR="00D30A98">
              <w:rPr>
                <w:rFonts w:ascii="Courier New" w:hAnsi="Courier New" w:cs="Courier New"/>
                <w:sz w:val="20"/>
                <w:szCs w:val="20"/>
                <w:lang w:val="hu-HU"/>
              </w:rPr>
              <w:t>é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ny: 6x^0 + 28x^1 + 47x^2 + 47x^3 + 7x^4</w:t>
            </w:r>
          </w:p>
          <w:p w14:paraId="00051FE8" w14:textId="6DE5AE35" w:rsidR="00717228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Szeretn</w:t>
            </w:r>
            <w:r w:rsidR="00D30A98">
              <w:rPr>
                <w:rFonts w:ascii="Courier New" w:hAnsi="Courier New" w:cs="Courier New"/>
                <w:sz w:val="20"/>
                <w:szCs w:val="20"/>
                <w:lang w:val="hu-HU"/>
              </w:rPr>
              <w:t>é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elmenteni az eredm</w:t>
            </w:r>
            <w:r w:rsidR="00D30A98">
              <w:rPr>
                <w:rFonts w:ascii="Courier New" w:hAnsi="Courier New" w:cs="Courier New"/>
                <w:sz w:val="20"/>
                <w:szCs w:val="20"/>
                <w:lang w:val="hu-HU"/>
              </w:rPr>
              <w:t>é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nyt egy </w:t>
            </w:r>
            <w:r w:rsidR="00D30A98">
              <w:rPr>
                <w:rFonts w:ascii="Courier New" w:hAnsi="Courier New" w:cs="Courier New"/>
                <w:sz w:val="20"/>
                <w:szCs w:val="20"/>
                <w:lang w:val="hu-HU"/>
              </w:rPr>
              <w:t>ú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j polinomk</w:t>
            </w:r>
            <w:r w:rsidR="00D30A98">
              <w:rPr>
                <w:rFonts w:ascii="Courier New" w:hAnsi="Courier New" w:cs="Courier New"/>
                <w:sz w:val="20"/>
                <w:szCs w:val="20"/>
                <w:lang w:val="hu-HU"/>
              </w:rPr>
              <w:t>é</w:t>
            </w:r>
            <w:r w:rsidRPr="00717228">
              <w:rPr>
                <w:rFonts w:ascii="Courier New" w:hAnsi="Courier New" w:cs="Courier New"/>
                <w:sz w:val="20"/>
                <w:szCs w:val="20"/>
                <w:lang w:val="hu-HU"/>
              </w:rPr>
              <w:t>nt? (i/n):</w:t>
            </w:r>
          </w:p>
          <w:p w14:paraId="75DF901B" w14:textId="31BECE82" w:rsidR="00717228" w:rsidRPr="00182597" w:rsidRDefault="00717228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</w:p>
        </w:tc>
      </w:tr>
    </w:tbl>
    <w:p w14:paraId="3F329953" w14:textId="72624883" w:rsidR="005F4E55" w:rsidRPr="00715B35" w:rsidRDefault="005F4E55" w:rsidP="002E6027">
      <w:pPr>
        <w:spacing w:line="276" w:lineRule="auto"/>
        <w:ind w:right="7"/>
      </w:pPr>
    </w:p>
    <w:sectPr w:rsidR="005F4E55" w:rsidRPr="00715B35">
      <w:headerReference w:type="default" r:id="rId7"/>
      <w:pgSz w:w="11906" w:h="16838"/>
      <w:pgMar w:top="1418" w:right="1134" w:bottom="798" w:left="1134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8B1B" w14:textId="77777777" w:rsidR="00047FA6" w:rsidRDefault="00047FA6">
      <w:r>
        <w:separator/>
      </w:r>
    </w:p>
  </w:endnote>
  <w:endnote w:type="continuationSeparator" w:id="0">
    <w:p w14:paraId="6F52461F" w14:textId="77777777" w:rsidR="00047FA6" w:rsidRDefault="0004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F416" w14:textId="77777777" w:rsidR="00047FA6" w:rsidRDefault="00047FA6">
      <w:r>
        <w:separator/>
      </w:r>
    </w:p>
  </w:footnote>
  <w:footnote w:type="continuationSeparator" w:id="0">
    <w:p w14:paraId="324D1F64" w14:textId="77777777" w:rsidR="00047FA6" w:rsidRDefault="00047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B6E4" w14:textId="77777777" w:rsidR="000C2808" w:rsidRPr="000C2808" w:rsidRDefault="000C2808" w:rsidP="000C2808">
    <w:pPr>
      <w:snapToGrid w:val="0"/>
      <w:jc w:val="center"/>
      <w:rPr>
        <w:b/>
      </w:rPr>
    </w:pPr>
    <w:r w:rsidRPr="000C2808">
      <w:rPr>
        <w:b/>
      </w:rPr>
      <w:t>ADATSZERKEZETEK PROJEKT</w:t>
    </w:r>
  </w:p>
  <w:p w14:paraId="04E5242B" w14:textId="77777777" w:rsidR="000C2808" w:rsidRPr="000C2808" w:rsidRDefault="000C2808" w:rsidP="000C2808">
    <w:pPr>
      <w:jc w:val="center"/>
      <w:rPr>
        <w:b/>
      </w:rPr>
    </w:pPr>
    <w:r w:rsidRPr="000C2808">
      <w:rPr>
        <w:b/>
      </w:rPr>
      <w:t>Babe</w:t>
    </w:r>
    <w:r>
      <w:rPr>
        <w:b/>
      </w:rPr>
      <w:t>ș</w:t>
    </w:r>
    <w:r w:rsidRPr="000C2808">
      <w:rPr>
        <w:b/>
      </w:rPr>
      <w:t>-Bolyai Tudományegyetem</w:t>
    </w:r>
  </w:p>
  <w:p w14:paraId="65A94934" w14:textId="74F5D0B9" w:rsidR="000C2808" w:rsidRPr="000C2808" w:rsidRDefault="00CD7953" w:rsidP="000C2808">
    <w:pPr>
      <w:jc w:val="center"/>
      <w:rPr>
        <w:b/>
      </w:rPr>
    </w:pPr>
    <w:r>
      <w:rPr>
        <w:b/>
      </w:rPr>
      <w:t>Bányai Márk</w:t>
    </w:r>
    <w:r w:rsidR="000C2808" w:rsidRPr="000C2808">
      <w:rPr>
        <w:b/>
      </w:rPr>
      <w:t xml:space="preserve">, </w:t>
    </w:r>
    <w:r>
      <w:rPr>
        <w:b/>
      </w:rPr>
      <w:t>511</w:t>
    </w:r>
    <w:r w:rsidR="000C2808" w:rsidRPr="000C2808">
      <w:rPr>
        <w:b/>
      </w:rPr>
      <w:t xml:space="preserve"> csoport</w:t>
    </w:r>
  </w:p>
  <w:p w14:paraId="2A6A49F3" w14:textId="40028C47" w:rsidR="000C2808" w:rsidRPr="000C2808" w:rsidRDefault="00CD7953" w:rsidP="000C2808">
    <w:pPr>
      <w:pStyle w:val="Header"/>
      <w:tabs>
        <w:tab w:val="clear" w:pos="4320"/>
        <w:tab w:val="clear" w:pos="8640"/>
        <w:tab w:val="right" w:pos="9639"/>
      </w:tabs>
      <w:jc w:val="center"/>
      <w:rPr>
        <w:sz w:val="22"/>
        <w:szCs w:val="22"/>
      </w:rPr>
    </w:pPr>
    <w:r>
      <w:rPr>
        <w:b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3A8058B"/>
    <w:multiLevelType w:val="hybridMultilevel"/>
    <w:tmpl w:val="C056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2457E"/>
    <w:multiLevelType w:val="hybridMultilevel"/>
    <w:tmpl w:val="73BC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A755B"/>
    <w:multiLevelType w:val="hybridMultilevel"/>
    <w:tmpl w:val="D10A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5738"/>
    <w:multiLevelType w:val="hybridMultilevel"/>
    <w:tmpl w:val="D5F6EAFE"/>
    <w:lvl w:ilvl="0" w:tplc="E59295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D1798"/>
    <w:multiLevelType w:val="hybridMultilevel"/>
    <w:tmpl w:val="C0A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2738A"/>
    <w:multiLevelType w:val="hybridMultilevel"/>
    <w:tmpl w:val="B0F42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B0F18"/>
    <w:multiLevelType w:val="hybridMultilevel"/>
    <w:tmpl w:val="62E4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F"/>
    <w:rsid w:val="00005626"/>
    <w:rsid w:val="00047FA6"/>
    <w:rsid w:val="00051BD4"/>
    <w:rsid w:val="000C2808"/>
    <w:rsid w:val="001218F0"/>
    <w:rsid w:val="00182597"/>
    <w:rsid w:val="001923A0"/>
    <w:rsid w:val="00252DCD"/>
    <w:rsid w:val="002D6B8F"/>
    <w:rsid w:val="002D6CB3"/>
    <w:rsid w:val="002E6027"/>
    <w:rsid w:val="00381B41"/>
    <w:rsid w:val="003A62E1"/>
    <w:rsid w:val="00445A8C"/>
    <w:rsid w:val="00487D38"/>
    <w:rsid w:val="004B227F"/>
    <w:rsid w:val="004B5D92"/>
    <w:rsid w:val="00501724"/>
    <w:rsid w:val="00507F28"/>
    <w:rsid w:val="0059571A"/>
    <w:rsid w:val="00597FC5"/>
    <w:rsid w:val="005E3CBA"/>
    <w:rsid w:val="005F4E55"/>
    <w:rsid w:val="006975E0"/>
    <w:rsid w:val="006E0309"/>
    <w:rsid w:val="00715B35"/>
    <w:rsid w:val="00717228"/>
    <w:rsid w:val="00790D26"/>
    <w:rsid w:val="0079398A"/>
    <w:rsid w:val="007A6B32"/>
    <w:rsid w:val="007C3680"/>
    <w:rsid w:val="00877D1D"/>
    <w:rsid w:val="008C0DEC"/>
    <w:rsid w:val="008F7CC4"/>
    <w:rsid w:val="00924B3B"/>
    <w:rsid w:val="00955107"/>
    <w:rsid w:val="009E160B"/>
    <w:rsid w:val="00A0754C"/>
    <w:rsid w:val="00A5475C"/>
    <w:rsid w:val="00B20E20"/>
    <w:rsid w:val="00BA4243"/>
    <w:rsid w:val="00BD4A2C"/>
    <w:rsid w:val="00C65D29"/>
    <w:rsid w:val="00CD7953"/>
    <w:rsid w:val="00D06F9D"/>
    <w:rsid w:val="00D30A98"/>
    <w:rsid w:val="00DD36C3"/>
    <w:rsid w:val="00E81A37"/>
    <w:rsid w:val="00ED2964"/>
    <w:rsid w:val="00F60627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D45E09"/>
  <w15:chartTrackingRefBased/>
  <w15:docId w15:val="{065C5993-7CCC-439B-AA94-E2B738C3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  <w:szCs w:val="20"/>
    </w:rPr>
  </w:style>
  <w:style w:type="character" w:customStyle="1" w:styleId="WW8Num11z1">
    <w:name w:val="WW8Num11z1"/>
    <w:rPr>
      <w:rFonts w:ascii="OpenSymbol" w:hAnsi="OpenSymbol" w:cs="Courier New"/>
    </w:rPr>
  </w:style>
  <w:style w:type="character" w:customStyle="1" w:styleId="Fontdeparagrafimplicit">
    <w:name w:val="Font de paragraf implicit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Fontdeparagrafimplicit">
    <w:name w:val="WW-Font de paragraf implicit"/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1z2">
    <w:name w:val="WW8Num1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Legend">
    <w:name w:val="Legendă"/>
    <w:basedOn w:val="Normal"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mentText1">
    <w:name w:val="Comment Text1"/>
    <w:basedOn w:val="Normal"/>
    <w:rPr>
      <w:sz w:val="20"/>
      <w:szCs w:val="20"/>
      <w:lang w:val="x-none"/>
    </w:rPr>
  </w:style>
  <w:style w:type="paragraph" w:customStyle="1" w:styleId="CommentSubject1">
    <w:name w:val="Comment Subject1"/>
    <w:basedOn w:val="CommentText1"/>
    <w:next w:val="CommentText1"/>
    <w:rPr>
      <w:b/>
      <w:bCs/>
    </w:rPr>
  </w:style>
  <w:style w:type="paragraph" w:customStyle="1" w:styleId="BalloonText1">
    <w:name w:val="Balloon Text1"/>
    <w:basedOn w:val="Normal"/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5F4E55"/>
    <w:pPr>
      <w:suppressAutoHyphens w:val="0"/>
      <w:spacing w:before="360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2E6027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2E6027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rsid w:val="002E6027"/>
    <w:rPr>
      <w:lang w:val="ro-RO"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2E6027"/>
    <w:rPr>
      <w:b/>
      <w:bCs/>
    </w:rPr>
  </w:style>
  <w:style w:type="character" w:customStyle="1" w:styleId="CommentSubjectChar1">
    <w:name w:val="Comment Subject Char1"/>
    <w:link w:val="CommentSubject"/>
    <w:uiPriority w:val="99"/>
    <w:semiHidden/>
    <w:rsid w:val="002E6027"/>
    <w:rPr>
      <w:b/>
      <w:bCs/>
      <w:lang w:val="ro-RO" w:eastAsia="ar-SA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2E6027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2E6027"/>
    <w:rPr>
      <w:rFonts w:ascii="Segoe UI" w:hAnsi="Segoe UI" w:cs="Segoe UI"/>
      <w:sz w:val="18"/>
      <w:szCs w:val="18"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praslea</vt:lpstr>
      <vt:lpstr>praslea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praslea</dc:title>
  <dc:subject/>
  <dc:creator>VT</dc:creator>
  <cp:keywords/>
  <cp:lastModifiedBy>MÁRK BÁNYAI</cp:lastModifiedBy>
  <cp:revision>9</cp:revision>
  <cp:lastPrinted>2009-04-11T15:24:00Z</cp:lastPrinted>
  <dcterms:created xsi:type="dcterms:W3CDTF">2018-02-23T11:38:00Z</dcterms:created>
  <dcterms:modified xsi:type="dcterms:W3CDTF">2023-04-29T05:28:00Z</dcterms:modified>
</cp:coreProperties>
</file>